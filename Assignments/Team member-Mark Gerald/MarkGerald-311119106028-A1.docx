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2EA5" w14:textId="77777777" w:rsidR="00A9204E" w:rsidRPr="00505E57" w:rsidRDefault="00D7735C" w:rsidP="00D7735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05E57">
        <w:rPr>
          <w:rFonts w:ascii="Times New Roman" w:hAnsi="Times New Roman" w:cs="Times New Roman"/>
          <w:sz w:val="36"/>
          <w:szCs w:val="36"/>
          <w:u w:val="single"/>
        </w:rPr>
        <w:t>ASSIGNMENT-1</w:t>
      </w:r>
    </w:p>
    <w:p w14:paraId="71BC6ECB" w14:textId="77777777" w:rsidR="00D7735C" w:rsidRDefault="00D7735C" w:rsidP="00D7735C">
      <w:pPr>
        <w:rPr>
          <w:rFonts w:ascii="Times New Roman" w:hAnsi="Times New Roman" w:cs="Times New Roman"/>
          <w:sz w:val="36"/>
          <w:szCs w:val="36"/>
        </w:rPr>
      </w:pPr>
    </w:p>
    <w:p w14:paraId="64F34F84" w14:textId="1BF4EAB2" w:rsidR="00D7735C" w:rsidRDefault="00D7735C" w:rsidP="00D7735C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735C">
        <w:rPr>
          <w:rFonts w:ascii="Times New Roman" w:hAnsi="Times New Roman" w:cs="Times New Roman"/>
          <w:sz w:val="32"/>
          <w:szCs w:val="32"/>
          <w:u w:val="single"/>
        </w:rPr>
        <w:t>Embedded C code:</w:t>
      </w:r>
    </w:p>
    <w:p w14:paraId="1DDC5E2C" w14:textId="77777777" w:rsidR="00505E57" w:rsidRPr="00D7735C" w:rsidRDefault="00505E57" w:rsidP="00D773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53E58D6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&gt;</w:t>
      </w:r>
    </w:p>
    <w:p w14:paraId="23E2FA70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5AE555B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)</w:t>
      </w:r>
    </w:p>
    <w:p w14:paraId="1C0D6684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{</w:t>
      </w:r>
    </w:p>
    <w:p w14:paraId="4922A35B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, OUTPUT 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LOW);</w:t>
      </w:r>
    </w:p>
    <w:p w14:paraId="50E1A5E3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2);</w:t>
      </w:r>
    </w:p>
    <w:p w14:paraId="7BA5C868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HIGH);</w:t>
      </w:r>
    </w:p>
    <w:p w14:paraId="220640E8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10);</w:t>
      </w:r>
    </w:p>
    <w:p w14:paraId="64F4D953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LOW);</w:t>
      </w:r>
    </w:p>
    <w:p w14:paraId="20422536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INPUT);</w:t>
      </w:r>
    </w:p>
    <w:p w14:paraId="249A5D37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735C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, HIGH);</w:t>
      </w:r>
    </w:p>
    <w:p w14:paraId="50F6BD3A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}</w:t>
      </w:r>
    </w:p>
    <w:p w14:paraId="24C64765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Servo servo_8;</w:t>
      </w:r>
    </w:p>
    <w:p w14:paraId="65ADA1B1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)</w:t>
      </w:r>
    </w:p>
    <w:p w14:paraId="5120DF63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{</w:t>
      </w:r>
    </w:p>
    <w:p w14:paraId="7526BBDE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servo_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8.attach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(8, 500, 2500);</w:t>
      </w:r>
    </w:p>
    <w:p w14:paraId="6A022ADB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2, INPUT);</w:t>
      </w:r>
    </w:p>
    <w:p w14:paraId="70331375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12, OUTPUT);</w:t>
      </w:r>
    </w:p>
    <w:p w14:paraId="727E7207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A0, INPUT);</w:t>
      </w:r>
    </w:p>
    <w:p w14:paraId="77E96090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9, OUTPUT);</w:t>
      </w:r>
    </w:p>
    <w:p w14:paraId="4F2A756A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}</w:t>
      </w:r>
    </w:p>
    <w:p w14:paraId="2AE73C26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)</w:t>
      </w:r>
    </w:p>
    <w:p w14:paraId="03FB5314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>{</w:t>
      </w:r>
    </w:p>
    <w:p w14:paraId="5BAECE80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 = 0.01723 *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7, 7);</w:t>
      </w:r>
    </w:p>
    <w:p w14:paraId="5C34F318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 xml:space="preserve"> &lt;= 100) {</w:t>
      </w:r>
    </w:p>
    <w:p w14:paraId="765EBD73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servo_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8.write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(90);</w:t>
      </w:r>
    </w:p>
    <w:p w14:paraId="2B96EDE6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 else {</w:t>
      </w:r>
    </w:p>
    <w:p w14:paraId="5831539D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servo_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8.write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(0);</w:t>
      </w:r>
    </w:p>
    <w:p w14:paraId="77619DAD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</w:t>
      </w:r>
    </w:p>
    <w:p w14:paraId="76EAE869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} </w:t>
      </w:r>
      <w:r w:rsidRPr="00D7735C">
        <w:rPr>
          <w:rFonts w:ascii="Times New Roman" w:hAnsi="Times New Roman" w:cs="Times New Roman"/>
          <w:sz w:val="28"/>
          <w:szCs w:val="28"/>
        </w:rPr>
        <w:t xml:space="preserve"> if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(2) == 1) {</w:t>
      </w:r>
    </w:p>
    <w:p w14:paraId="2CE2FA02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12, HIGH);</w:t>
      </w:r>
    </w:p>
    <w:p w14:paraId="1A9DEDEE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 else {</w:t>
      </w:r>
    </w:p>
    <w:p w14:paraId="37BD76B6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12, LOW);</w:t>
      </w:r>
    </w:p>
    <w:p w14:paraId="7A80073E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</w:t>
      </w:r>
    </w:p>
    <w:p w14:paraId="1CA2E1A4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D7735C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(A0) &gt; 200) {</w:t>
      </w:r>
    </w:p>
    <w:p w14:paraId="2FB71DD5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9, HIGH);</w:t>
      </w:r>
    </w:p>
    <w:p w14:paraId="1F003246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</w:t>
      </w:r>
    </w:p>
    <w:p w14:paraId="65955C41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2E0105A0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735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77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9, LOW);</w:t>
      </w:r>
    </w:p>
    <w:p w14:paraId="7841A70F" w14:textId="7D06AB8E" w:rsidR="00D7735C" w:rsidRDefault="00D7735C" w:rsidP="00D7735C">
      <w:pPr>
        <w:rPr>
          <w:rFonts w:ascii="Times New Roman" w:hAnsi="Times New Roman" w:cs="Times New Roman"/>
          <w:sz w:val="30"/>
          <w:szCs w:val="28"/>
        </w:rPr>
      </w:pPr>
      <w:r w:rsidRPr="00D7735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7735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7735C">
        <w:rPr>
          <w:rFonts w:ascii="Times New Roman" w:hAnsi="Times New Roman" w:cs="Times New Roman"/>
          <w:sz w:val="28"/>
          <w:szCs w:val="28"/>
        </w:rPr>
        <w:t>1000); 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28"/>
        </w:rPr>
        <w:t>}</w:t>
      </w:r>
    </w:p>
    <w:p w14:paraId="03F05389" w14:textId="77777777" w:rsidR="00505E57" w:rsidRPr="00D7735C" w:rsidRDefault="00505E57" w:rsidP="00D7735C">
      <w:pPr>
        <w:rPr>
          <w:rFonts w:ascii="Times New Roman" w:hAnsi="Times New Roman" w:cs="Times New Roman"/>
          <w:sz w:val="30"/>
          <w:szCs w:val="28"/>
        </w:rPr>
      </w:pPr>
    </w:p>
    <w:p w14:paraId="09B2E5C9" w14:textId="2A15779B" w:rsidR="00D7735C" w:rsidRDefault="00D7735C" w:rsidP="00D7735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Circuit connections</w:t>
      </w:r>
      <w:r w:rsidRPr="00D7735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49A42F0" w14:textId="77777777" w:rsidR="00505E57" w:rsidRDefault="00505E57" w:rsidP="00D7735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F2602E6" w14:textId="77777777" w:rsidR="00D7735C" w:rsidRPr="00D7735C" w:rsidRDefault="00D7735C" w:rsidP="00505E5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7735C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C1E876E" wp14:editId="4A3E5E54">
            <wp:extent cx="6203289" cy="3461206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906" cy="34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F1D7" w14:textId="77777777" w:rsid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</w:p>
    <w:p w14:paraId="0FCFBF77" w14:textId="77777777" w:rsid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</w:p>
    <w:p w14:paraId="2FF10376" w14:textId="77777777" w:rsidR="00D7735C" w:rsidRPr="00D7735C" w:rsidRDefault="00D7735C" w:rsidP="00D7735C">
      <w:pPr>
        <w:rPr>
          <w:rFonts w:ascii="Times New Roman" w:hAnsi="Times New Roman" w:cs="Times New Roman"/>
          <w:sz w:val="28"/>
          <w:szCs w:val="28"/>
        </w:rPr>
      </w:pPr>
    </w:p>
    <w:sectPr w:rsidR="00D7735C" w:rsidRPr="00D7735C" w:rsidSect="00D7735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5C"/>
    <w:rsid w:val="00505E57"/>
    <w:rsid w:val="00645252"/>
    <w:rsid w:val="006D3D74"/>
    <w:rsid w:val="0083569A"/>
    <w:rsid w:val="00A9204E"/>
    <w:rsid w:val="00D7735C"/>
    <w:rsid w:val="00F3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4071"/>
  <w15:chartTrackingRefBased/>
  <w15:docId w15:val="{94950280-250D-4BD9-B591-A555F502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5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312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3ED7E2C6-9D88-4DD5-8476-3476FC1ED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E3122</dc:creator>
  <cp:keywords/>
  <dc:description/>
  <cp:lastModifiedBy>Mark Gerald</cp:lastModifiedBy>
  <cp:revision>2</cp:revision>
  <dcterms:created xsi:type="dcterms:W3CDTF">2022-10-23T19:05:00Z</dcterms:created>
  <dcterms:modified xsi:type="dcterms:W3CDTF">2022-10-23T19:05:00Z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