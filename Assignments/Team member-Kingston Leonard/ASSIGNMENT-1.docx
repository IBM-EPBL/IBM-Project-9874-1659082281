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04E" w:rsidRDefault="00D7735C" w:rsidP="00D7735C">
      <w:pPr>
        <w:jc w:val="center"/>
        <w:rPr>
          <w:rFonts w:ascii="Times New Roman" w:hAnsi="Times New Roman" w:cs="Times New Roman"/>
          <w:sz w:val="36"/>
          <w:szCs w:val="36"/>
        </w:rPr>
      </w:pPr>
      <w:r w:rsidRPr="00D7735C">
        <w:rPr>
          <w:rFonts w:ascii="Times New Roman" w:hAnsi="Times New Roman" w:cs="Times New Roman"/>
          <w:sz w:val="36"/>
          <w:szCs w:val="36"/>
        </w:rPr>
        <w:t>ASSIGNMENT-1</w:t>
      </w:r>
    </w:p>
    <w:p w:rsidR="00D7735C" w:rsidRDefault="00D7735C" w:rsidP="00D7735C">
      <w:pPr>
        <w:rPr>
          <w:rFonts w:ascii="Times New Roman" w:hAnsi="Times New Roman" w:cs="Times New Roman"/>
          <w:sz w:val="36"/>
          <w:szCs w:val="36"/>
        </w:rPr>
      </w:pPr>
    </w:p>
    <w:p w:rsidR="00D7735C" w:rsidRPr="00D7735C" w:rsidRDefault="00D7735C" w:rsidP="00D7735C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735C">
        <w:rPr>
          <w:rFonts w:ascii="Times New Roman" w:hAnsi="Times New Roman" w:cs="Times New Roman"/>
          <w:sz w:val="32"/>
          <w:szCs w:val="32"/>
          <w:u w:val="single"/>
        </w:rPr>
        <w:t>Embedded C code: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&gt;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35C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)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{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, OUTPUT 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LOW);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2);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HIGH);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LOW);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735C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INPUT);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HIGH);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}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Servo servo_8;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35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{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servo_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8.attach(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8, 500, 2500);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2, INPUT);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12, OUTPUT);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A0, INPUT);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9, OUTPUT);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}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35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{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dist</w:t>
      </w:r>
      <w:proofErr w:type="spellEnd"/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= 0.01723 *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(7, 7);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 &lt;= 100) {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servo_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8.write(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90);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  } else {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servo_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8.write(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0);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} </w:t>
      </w:r>
      <w:r w:rsidRPr="00D7735C">
        <w:rPr>
          <w:rFonts w:ascii="Times New Roman" w:hAnsi="Times New Roman" w:cs="Times New Roman"/>
          <w:sz w:val="28"/>
          <w:szCs w:val="28"/>
        </w:rPr>
        <w:t xml:space="preserve"> if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(2) == 1) {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12, HIGH);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  } else {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12, LOW);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  }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(A0) &gt; 200) {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9, HIGH);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9, LOW);</w:t>
      </w:r>
    </w:p>
    <w:p w:rsidR="00D7735C" w:rsidRPr="00D7735C" w:rsidRDefault="00D7735C" w:rsidP="00D7735C">
      <w:pPr>
        <w:rPr>
          <w:rFonts w:ascii="Times New Roman" w:hAnsi="Times New Roman" w:cs="Times New Roman"/>
          <w:sz w:val="30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 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0"/>
          <w:szCs w:val="28"/>
        </w:rPr>
        <w:t>}</w:t>
      </w:r>
      <w:bookmarkStart w:id="0" w:name="_GoBack"/>
      <w:bookmarkEnd w:id="0"/>
    </w:p>
    <w:p w:rsidR="00D7735C" w:rsidRDefault="00D7735C" w:rsidP="00D7735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Circuit connections</w:t>
      </w:r>
      <w:r w:rsidRPr="00D7735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D7735C" w:rsidRPr="00D7735C" w:rsidRDefault="00D7735C" w:rsidP="00D7735C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735C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9F28542" wp14:editId="5C1B0B3F">
            <wp:extent cx="6203289" cy="3461206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6906" cy="34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</w:p>
    <w:p w:rsid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</w:p>
    <w:p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</w:p>
    <w:sectPr w:rsidR="00D7735C" w:rsidRPr="00D7735C" w:rsidSect="00D7735C">
      <w:footerReference w:type="defaul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D7" w:rsidRDefault="00D551D7" w:rsidP="00462906">
      <w:r>
        <w:separator/>
      </w:r>
    </w:p>
  </w:endnote>
  <w:endnote w:type="continuationSeparator" w:id="0">
    <w:p w:rsidR="00D551D7" w:rsidRDefault="00D551D7" w:rsidP="0046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06" w:rsidRDefault="00462906">
    <w:pPr>
      <w:pStyle w:val="Footer"/>
    </w:pPr>
    <w:r>
      <w:t>KINGSTON LEONARD V                                                                                                                                    311119106023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D7" w:rsidRDefault="00D551D7" w:rsidP="00462906">
      <w:r>
        <w:separator/>
      </w:r>
    </w:p>
  </w:footnote>
  <w:footnote w:type="continuationSeparator" w:id="0">
    <w:p w:rsidR="00D551D7" w:rsidRDefault="00D551D7" w:rsidP="0046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5C"/>
    <w:rsid w:val="00462906"/>
    <w:rsid w:val="00645252"/>
    <w:rsid w:val="006D3D74"/>
    <w:rsid w:val="0083569A"/>
    <w:rsid w:val="00A9204E"/>
    <w:rsid w:val="00D551D7"/>
    <w:rsid w:val="00D7735C"/>
    <w:rsid w:val="00F3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5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5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3122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9FB3B58-1984-421C-A159-BBD441B1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12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E3122</dc:creator>
  <cp:keywords/>
  <dc:description/>
  <cp:lastModifiedBy>USER</cp:lastModifiedBy>
  <cp:revision>2</cp:revision>
  <dcterms:created xsi:type="dcterms:W3CDTF">2022-10-18T06:38:00Z</dcterms:created>
  <dcterms:modified xsi:type="dcterms:W3CDTF">2022-10-25T15:07:00Z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